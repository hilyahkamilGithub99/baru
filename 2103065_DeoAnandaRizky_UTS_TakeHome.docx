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C166D" w14:textId="142DD722" w:rsidR="008133A9" w:rsidRPr="006816B1" w:rsidRDefault="00B91D63" w:rsidP="008133A9">
      <w:pPr>
        <w:spacing w:line="7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6E61D8D" wp14:editId="78D6C19D">
                <wp:simplePos x="0" y="0"/>
                <wp:positionH relativeFrom="column">
                  <wp:posOffset>5657851</wp:posOffset>
                </wp:positionH>
                <wp:positionV relativeFrom="paragraph">
                  <wp:posOffset>0</wp:posOffset>
                </wp:positionV>
                <wp:extent cx="0" cy="612775"/>
                <wp:effectExtent l="0" t="0" r="38100" b="349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27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DF8528" id="Straight Connector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5pt,0" to="445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" strokeweight=".16931mm"/>
            </w:pict>
          </mc:Fallback>
        </mc:AlternateContent>
      </w: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E0826B2" wp14:editId="59D01FFF">
                <wp:simplePos x="0" y="0"/>
                <wp:positionH relativeFrom="column">
                  <wp:posOffset>4533899</wp:posOffset>
                </wp:positionH>
                <wp:positionV relativeFrom="paragraph">
                  <wp:posOffset>0</wp:posOffset>
                </wp:positionV>
                <wp:extent cx="3810" cy="612775"/>
                <wp:effectExtent l="0" t="0" r="34290" b="349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127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C76289" id="Straight Connector 11" o:spid="_x0000_s1026" style="position:absolute;flip:x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0" to="357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" strokeweight=".48pt"/>
            </w:pict>
          </mc:Fallback>
        </mc:AlternateContent>
      </w: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4AB6E8F" wp14:editId="69B1B2B7">
                <wp:simplePos x="0" y="0"/>
                <wp:positionH relativeFrom="column">
                  <wp:posOffset>812799</wp:posOffset>
                </wp:positionH>
                <wp:positionV relativeFrom="paragraph">
                  <wp:posOffset>0</wp:posOffset>
                </wp:positionV>
                <wp:extent cx="0" cy="612775"/>
                <wp:effectExtent l="0" t="0" r="38100" b="349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127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C4C9F7" id="Straight Connector 19" o:spid="_x0000_s1026" style="position:absolute;flip:x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0" to="64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" strokeweight=".48pt"/>
            </w:pict>
          </mc:Fallback>
        </mc:AlternateContent>
      </w:r>
      <w:r w:rsidR="005079F8"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6D92700" wp14:editId="57D6AE4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0" cy="850900"/>
                <wp:effectExtent l="0" t="0" r="38100" b="254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96EBAE" id="Straight Connector 21" o:spid="_x0000_s1026" style="position:absolute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0" to="-5.2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" strokeweight=".48pt"/>
            </w:pict>
          </mc:Fallback>
        </mc:AlternateContent>
      </w:r>
      <w:r w:rsidR="008133A9"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9E48B3A" wp14:editId="0FBDFDED">
                <wp:simplePos x="0" y="0"/>
                <wp:positionH relativeFrom="page">
                  <wp:posOffset>842645</wp:posOffset>
                </wp:positionH>
                <wp:positionV relativeFrom="page">
                  <wp:posOffset>916940</wp:posOffset>
                </wp:positionV>
                <wp:extent cx="5732780" cy="0"/>
                <wp:effectExtent l="13970" t="12065" r="635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61B02C" id="Straight Connector 1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35pt,72.2pt" to="517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8133A9"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6C31603" wp14:editId="05302B50">
                <wp:simplePos x="0" y="0"/>
                <wp:positionH relativeFrom="page">
                  <wp:posOffset>1723390</wp:posOffset>
                </wp:positionH>
                <wp:positionV relativeFrom="page">
                  <wp:posOffset>1098550</wp:posOffset>
                </wp:positionV>
                <wp:extent cx="3731895" cy="0"/>
                <wp:effectExtent l="8890" t="12700" r="12065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C8CDCB" id="Straight Connector 1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7pt,86.5pt" to="429.5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" strokeweight=".16931mm">
                <w10:wrap anchorx="page" anchory="page"/>
              </v:line>
            </w:pict>
          </mc:Fallback>
        </mc:AlternateContent>
      </w:r>
      <w:r w:rsidR="008133A9"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3FA54B6" wp14:editId="559089E1">
                <wp:simplePos x="0" y="0"/>
                <wp:positionH relativeFrom="page">
                  <wp:posOffset>1723390</wp:posOffset>
                </wp:positionH>
                <wp:positionV relativeFrom="page">
                  <wp:posOffset>1280160</wp:posOffset>
                </wp:positionV>
                <wp:extent cx="3731895" cy="0"/>
                <wp:effectExtent l="8890" t="13335" r="12065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341C5F" id="Straight Connector 1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7pt,100.8pt" to="429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" strokeweight=".48pt">
                <w10:wrap anchorx="page" anchory="page"/>
              </v:line>
            </w:pict>
          </mc:Fallback>
        </mc:AlternateContent>
      </w:r>
      <w:r w:rsidR="008133A9"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5066CAF" wp14:editId="0284374A">
                <wp:simplePos x="0" y="0"/>
                <wp:positionH relativeFrom="page">
                  <wp:posOffset>845820</wp:posOffset>
                </wp:positionH>
                <wp:positionV relativeFrom="page">
                  <wp:posOffset>914400</wp:posOffset>
                </wp:positionV>
                <wp:extent cx="0" cy="551815"/>
                <wp:effectExtent l="7620" t="9525" r="11430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2F8B1" id="Straight Connector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pt,1in" to="66.6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" strokeweight=".16931mm">
                <w10:wrap anchorx="page" anchory="page"/>
              </v:line>
            </w:pict>
          </mc:Fallback>
        </mc:AlternateContent>
      </w:r>
      <w:r w:rsidR="008133A9"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549D0D3" wp14:editId="1BDCF850">
                <wp:simplePos x="0" y="0"/>
                <wp:positionH relativeFrom="page">
                  <wp:posOffset>1726565</wp:posOffset>
                </wp:positionH>
                <wp:positionV relativeFrom="page">
                  <wp:posOffset>914400</wp:posOffset>
                </wp:positionV>
                <wp:extent cx="0" cy="551815"/>
                <wp:effectExtent l="12065" t="9525" r="6985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BC4EAA" id="Straight Connector 1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95pt,1in" to="135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" strokeweight=".16931mm">
                <w10:wrap anchorx="page" anchory="page"/>
              </v:line>
            </w:pict>
          </mc:Fallback>
        </mc:AlternateContent>
      </w:r>
    </w:p>
    <w:p w14:paraId="19F510F7" w14:textId="42CC1C48" w:rsidR="008133A9" w:rsidRPr="006816B1" w:rsidRDefault="008133A9" w:rsidP="008133A9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6816B1"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6998A480" w14:textId="77777777" w:rsidR="008133A9" w:rsidRPr="006816B1" w:rsidRDefault="008133A9" w:rsidP="008133A9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800" behindDoc="1" locked="0" layoutInCell="1" allowOverlap="1" wp14:anchorId="072ECE63" wp14:editId="29B05DB8">
            <wp:simplePos x="0" y="0"/>
            <wp:positionH relativeFrom="column">
              <wp:posOffset>114935</wp:posOffset>
            </wp:positionH>
            <wp:positionV relativeFrom="paragraph">
              <wp:posOffset>-160655</wp:posOffset>
            </wp:positionV>
            <wp:extent cx="510540" cy="5105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BBB5D" w14:textId="7F20F8CC" w:rsidR="008133A9" w:rsidRPr="006816B1" w:rsidRDefault="00B91D63" w:rsidP="008133A9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b/>
          <w:sz w:val="24"/>
        </w:rPr>
        <w:t>Pengolahan</w:t>
      </w:r>
      <w:proofErr w:type="spellEnd"/>
      <w:r w:rsidRPr="006816B1">
        <w:rPr>
          <w:rFonts w:ascii="Times New Roman" w:eastAsia="Times New Roman" w:hAnsi="Times New Roman" w:cs="Times New Roman"/>
          <w:b/>
          <w:sz w:val="24"/>
        </w:rPr>
        <w:t xml:space="preserve"> Citra Digital</w:t>
      </w:r>
    </w:p>
    <w:p w14:paraId="317F91BD" w14:textId="77777777" w:rsidR="008133A9" w:rsidRPr="006816B1" w:rsidRDefault="008133A9" w:rsidP="008133A9">
      <w:pPr>
        <w:spacing w:line="10" w:lineRule="exact"/>
        <w:rPr>
          <w:rFonts w:ascii="Times New Roman" w:eastAsia="Times New Roman" w:hAnsi="Times New Roman" w:cs="Times New Roman"/>
          <w:sz w:val="24"/>
        </w:rPr>
      </w:pPr>
    </w:p>
    <w:p w14:paraId="0606C6EC" w14:textId="628AAE62" w:rsidR="008133A9" w:rsidRPr="006816B1" w:rsidRDefault="008E18C4" w:rsidP="005079F8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UTS</w:t>
      </w:r>
      <w:r w:rsidR="00D341FF">
        <w:rPr>
          <w:rFonts w:ascii="Times New Roman" w:eastAsia="Times New Roman" w:hAnsi="Times New Roman" w:cs="Times New Roman"/>
          <w:b/>
          <w:sz w:val="32"/>
          <w:szCs w:val="32"/>
        </w:rPr>
        <w:t xml:space="preserve"> 9 &amp; 10</w:t>
      </w:r>
    </w:p>
    <w:p w14:paraId="4D09F53F" w14:textId="2616DB27" w:rsidR="008133A9" w:rsidRPr="006816B1" w:rsidRDefault="005079F8" w:rsidP="008133A9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B772C4C" wp14:editId="575CAFB1">
                <wp:simplePos x="0" y="0"/>
                <wp:positionH relativeFrom="column">
                  <wp:posOffset>-71120</wp:posOffset>
                </wp:positionH>
                <wp:positionV relativeFrom="paragraph">
                  <wp:posOffset>6350</wp:posOffset>
                </wp:positionV>
                <wp:extent cx="5732145" cy="0"/>
                <wp:effectExtent l="5080" t="12700" r="635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ABC46D" id="Straight Connector 1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5pt" to="445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" strokeweight=".16931mm"/>
            </w:pict>
          </mc:Fallback>
        </mc:AlternateContent>
      </w:r>
      <w:bookmarkStart w:id="0" w:name="page1"/>
      <w:bookmarkEnd w:id="0"/>
    </w:p>
    <w:p w14:paraId="12123D7E" w14:textId="77777777" w:rsidR="008133A9" w:rsidRPr="006816B1" w:rsidRDefault="008133A9" w:rsidP="008133A9">
      <w:pPr>
        <w:spacing w:line="19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br w:type="column"/>
      </w:r>
    </w:p>
    <w:p w14:paraId="60CDC8D0" w14:textId="39279CDD" w:rsidR="008133A9" w:rsidRPr="006816B1" w:rsidRDefault="008133A9" w:rsidP="008133A9">
      <w:pPr>
        <w:spacing w:line="0" w:lineRule="atLeast"/>
        <w:ind w:right="226"/>
        <w:jc w:val="center"/>
        <w:rPr>
          <w:rFonts w:ascii="Times New Roman" w:eastAsia="Times New Roman" w:hAnsi="Times New Roman" w:cs="Times New Roman"/>
          <w:b/>
          <w:sz w:val="23"/>
        </w:rPr>
      </w:pPr>
      <w:r w:rsidRPr="006816B1">
        <w:rPr>
          <w:rFonts w:ascii="Times New Roman" w:eastAsia="Times New Roman" w:hAnsi="Times New Roman" w:cs="Times New Roman"/>
          <w:b/>
          <w:sz w:val="23"/>
        </w:rPr>
        <w:t>PERTEMUAN</w:t>
      </w:r>
    </w:p>
    <w:p w14:paraId="519DBCB0" w14:textId="5C74E86E" w:rsidR="008133A9" w:rsidRPr="006816B1" w:rsidRDefault="008133A9" w:rsidP="008133A9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5C7FB5" w14:textId="5DEC144A" w:rsidR="008133A9" w:rsidRPr="006816B1" w:rsidRDefault="00D341FF" w:rsidP="008133A9">
      <w:pPr>
        <w:spacing w:line="0" w:lineRule="atLeast"/>
        <w:ind w:right="226"/>
        <w:jc w:val="center"/>
        <w:rPr>
          <w:rFonts w:ascii="Times New Roman" w:eastAsia="Times New Roman" w:hAnsi="Times New Roman" w:cs="Times New Roman"/>
          <w:sz w:val="24"/>
        </w:rPr>
        <w:sectPr w:rsidR="008133A9" w:rsidRPr="006816B1">
          <w:pgSz w:w="11900" w:h="16838"/>
          <w:pgMar w:top="1440" w:right="1440" w:bottom="1440" w:left="1440" w:header="0" w:footer="0" w:gutter="0"/>
          <w:cols w:num="2" w:space="0" w:equalWidth="0">
            <w:col w:w="6540" w:space="720"/>
            <w:col w:w="1766"/>
          </w:cols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>-</w:t>
      </w:r>
    </w:p>
    <w:p w14:paraId="169C1F71" w14:textId="77777777" w:rsidR="008133A9" w:rsidRPr="006816B1" w:rsidRDefault="008133A9" w:rsidP="008133A9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EFFF9" w14:textId="77777777" w:rsidR="008133A9" w:rsidRPr="006816B1" w:rsidRDefault="008133A9" w:rsidP="008133A9">
      <w:pPr>
        <w:spacing w:line="261" w:lineRule="exact"/>
        <w:rPr>
          <w:rFonts w:ascii="Times New Roman" w:eastAsia="Times New Roman" w:hAnsi="Times New Roman" w:cs="Times New Roman"/>
          <w:sz w:val="24"/>
        </w:rPr>
      </w:pPr>
    </w:p>
    <w:p w14:paraId="035EF011" w14:textId="77777777" w:rsidR="008133A9" w:rsidRPr="006816B1" w:rsidRDefault="008133A9" w:rsidP="008133A9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</w:rPr>
      </w:pPr>
      <w:r w:rsidRPr="006816B1">
        <w:rPr>
          <w:rFonts w:ascii="Times New Roman" w:eastAsia="Times New Roman" w:hAnsi="Times New Roman" w:cs="Times New Roman"/>
          <w:b/>
          <w:sz w:val="24"/>
        </w:rPr>
        <w:t xml:space="preserve">A. </w:t>
      </w:r>
      <w:proofErr w:type="spellStart"/>
      <w:r w:rsidRPr="006816B1">
        <w:rPr>
          <w:rFonts w:ascii="Times New Roman" w:eastAsia="Times New Roman" w:hAnsi="Times New Roman" w:cs="Times New Roman"/>
          <w:b/>
          <w:sz w:val="24"/>
        </w:rPr>
        <w:t>Identitas</w:t>
      </w:r>
      <w:proofErr w:type="spellEnd"/>
    </w:p>
    <w:p w14:paraId="6C2C7259" w14:textId="77777777" w:rsidR="008133A9" w:rsidRPr="006816B1" w:rsidRDefault="008133A9" w:rsidP="008133A9">
      <w:pPr>
        <w:spacing w:line="139" w:lineRule="exact"/>
        <w:rPr>
          <w:rFonts w:ascii="Times New Roman" w:eastAsia="Times New Roman" w:hAnsi="Times New Roman" w:cs="Times New Roman"/>
          <w:sz w:val="24"/>
        </w:rPr>
      </w:pPr>
    </w:p>
    <w:p w14:paraId="002BA6B0" w14:textId="68735B8D" w:rsidR="008133A9" w:rsidRPr="006816B1" w:rsidRDefault="008133A9" w:rsidP="008133A9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t>NIM</w:t>
      </w:r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21030</w:t>
      </w:r>
      <w:r w:rsidR="00BC7B3C">
        <w:rPr>
          <w:rFonts w:ascii="Times New Roman" w:eastAsia="Times New Roman" w:hAnsi="Times New Roman" w:cs="Times New Roman"/>
          <w:sz w:val="24"/>
        </w:rPr>
        <w:t>65</w:t>
      </w:r>
    </w:p>
    <w:p w14:paraId="25A66636" w14:textId="77777777" w:rsidR="008133A9" w:rsidRPr="006816B1" w:rsidRDefault="008133A9" w:rsidP="008133A9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14:paraId="7BABE8E7" w14:textId="7B87585F" w:rsidR="008133A9" w:rsidRPr="006816B1" w:rsidRDefault="008133A9" w:rsidP="008133A9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3"/>
        </w:rPr>
      </w:pPr>
      <w:r w:rsidRPr="006816B1"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 w:rsidRPr="006816B1">
        <w:rPr>
          <w:rFonts w:ascii="Times New Roman" w:eastAsia="Times New Roman" w:hAnsi="Times New Roman" w:cs="Times New Roman"/>
          <w:sz w:val="24"/>
        </w:rPr>
        <w:t>Lengkap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3"/>
        </w:rPr>
        <w:t xml:space="preserve">: </w:t>
      </w:r>
      <w:proofErr w:type="spellStart"/>
      <w:r w:rsidR="00BC7B3C">
        <w:rPr>
          <w:rFonts w:ascii="Times New Roman" w:eastAsia="Times New Roman" w:hAnsi="Times New Roman" w:cs="Times New Roman"/>
          <w:sz w:val="23"/>
        </w:rPr>
        <w:t>Deo</w:t>
      </w:r>
      <w:proofErr w:type="spellEnd"/>
      <w:r w:rsidR="00BC7B3C">
        <w:rPr>
          <w:rFonts w:ascii="Times New Roman" w:eastAsia="Times New Roman" w:hAnsi="Times New Roman" w:cs="Times New Roman"/>
          <w:sz w:val="23"/>
        </w:rPr>
        <w:t xml:space="preserve"> Ananda </w:t>
      </w:r>
      <w:proofErr w:type="spellStart"/>
      <w:r w:rsidR="00BC7B3C">
        <w:rPr>
          <w:rFonts w:ascii="Times New Roman" w:eastAsia="Times New Roman" w:hAnsi="Times New Roman" w:cs="Times New Roman"/>
          <w:sz w:val="23"/>
        </w:rPr>
        <w:t>Rizky</w:t>
      </w:r>
      <w:proofErr w:type="spellEnd"/>
    </w:p>
    <w:p w14:paraId="0D12D27E" w14:textId="77777777" w:rsidR="008133A9" w:rsidRPr="006816B1" w:rsidRDefault="008133A9" w:rsidP="008133A9">
      <w:pPr>
        <w:spacing w:line="139" w:lineRule="exact"/>
        <w:rPr>
          <w:rFonts w:ascii="Times New Roman" w:eastAsia="Times New Roman" w:hAnsi="Times New Roman" w:cs="Times New Roman"/>
          <w:sz w:val="24"/>
        </w:rPr>
      </w:pPr>
    </w:p>
    <w:p w14:paraId="2621E6E5" w14:textId="628250C5" w:rsidR="008133A9" w:rsidRPr="006816B1" w:rsidRDefault="008133A9" w:rsidP="008133A9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 xml:space="preserve">: </w:t>
      </w:r>
      <w:r w:rsidR="00FC6327">
        <w:rPr>
          <w:rFonts w:ascii="Times New Roman" w:eastAsia="Times New Roman" w:hAnsi="Times New Roman" w:cs="Times New Roman"/>
          <w:sz w:val="24"/>
        </w:rPr>
        <w:t>D3TI2C</w:t>
      </w:r>
    </w:p>
    <w:p w14:paraId="7DA39EBA" w14:textId="77777777" w:rsidR="008133A9" w:rsidRPr="006816B1" w:rsidRDefault="008133A9" w:rsidP="008133A9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14:paraId="090D46FA" w14:textId="77777777" w:rsidR="008133A9" w:rsidRPr="006816B1" w:rsidRDefault="008133A9" w:rsidP="008133A9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t xml:space="preserve">Program </w:t>
      </w:r>
      <w:proofErr w:type="spellStart"/>
      <w:r w:rsidRPr="006816B1">
        <w:rPr>
          <w:rFonts w:ascii="Times New Roman" w:eastAsia="Times New Roman" w:hAnsi="Times New Roman" w:cs="Times New Roman"/>
          <w:sz w:val="24"/>
        </w:rPr>
        <w:t>Studi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D3 TEKNIK INFORMATIKA</w:t>
      </w:r>
    </w:p>
    <w:p w14:paraId="5D688C9B" w14:textId="77777777" w:rsidR="008133A9" w:rsidRPr="006816B1" w:rsidRDefault="008133A9" w:rsidP="008133A9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14:paraId="0EE70176" w14:textId="77777777" w:rsidR="008133A9" w:rsidRPr="006816B1" w:rsidRDefault="008133A9" w:rsidP="008133A9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sz w:val="24"/>
        </w:rPr>
        <w:t>Jurusan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TEKNIK INFORMATIKA</w:t>
      </w:r>
    </w:p>
    <w:p w14:paraId="4F2FB59A" w14:textId="77777777" w:rsidR="008133A9" w:rsidRPr="006816B1" w:rsidRDefault="008133A9" w:rsidP="008133A9">
      <w:pPr>
        <w:spacing w:line="140" w:lineRule="exact"/>
        <w:rPr>
          <w:rFonts w:ascii="Times New Roman" w:eastAsia="Times New Roman" w:hAnsi="Times New Roman" w:cs="Times New Roman"/>
          <w:sz w:val="24"/>
        </w:rPr>
      </w:pPr>
    </w:p>
    <w:p w14:paraId="7456B573" w14:textId="77777777" w:rsidR="008133A9" w:rsidRPr="006816B1" w:rsidRDefault="008133A9" w:rsidP="008133A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b/>
          <w:sz w:val="24"/>
        </w:rPr>
        <w:t>Waktu</w:t>
      </w:r>
      <w:proofErr w:type="spellEnd"/>
    </w:p>
    <w:p w14:paraId="3D7BFB2F" w14:textId="77777777" w:rsidR="008133A9" w:rsidRPr="006816B1" w:rsidRDefault="008133A9" w:rsidP="008133A9">
      <w:pPr>
        <w:spacing w:line="136" w:lineRule="exact"/>
        <w:rPr>
          <w:rFonts w:ascii="Times New Roman" w:eastAsia="Times New Roman" w:hAnsi="Times New Roman" w:cs="Times New Roman"/>
          <w:b/>
          <w:sz w:val="24"/>
        </w:rPr>
      </w:pPr>
    </w:p>
    <w:p w14:paraId="4D3D2987" w14:textId="35355904" w:rsidR="008133A9" w:rsidRPr="006816B1" w:rsidRDefault="008133A9" w:rsidP="00FD6FDC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  <w:sectPr w:rsidR="008133A9" w:rsidRPr="006816B1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 w:rsidRPr="006816B1">
        <w:rPr>
          <w:rFonts w:ascii="Times New Roman" w:eastAsia="Times New Roman" w:hAnsi="Times New Roman" w:cs="Times New Roman"/>
          <w:sz w:val="24"/>
        </w:rPr>
        <w:t>Tangga</w:t>
      </w:r>
      <w:proofErr w:type="spellEnd"/>
      <w:r w:rsidRPr="006816B1">
        <w:rPr>
          <w:rFonts w:ascii="Times New Roman" w:eastAsia="Times New Roman" w:hAnsi="Times New Roman" w:cs="Times New Roman"/>
          <w:sz w:val="24"/>
        </w:rPr>
        <w:tab/>
        <w:t>l</w:t>
      </w:r>
      <w:r w:rsidRPr="006816B1">
        <w:rPr>
          <w:rFonts w:ascii="Times New Roman" w:eastAsia="Times New Roman" w:hAnsi="Times New Roman" w:cs="Times New Roman"/>
          <w:sz w:val="24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ab/>
      </w:r>
      <w:r w:rsidR="00F85059" w:rsidRPr="006816B1">
        <w:rPr>
          <w:rFonts w:ascii="Times New Roman" w:eastAsia="Times New Roman" w:hAnsi="Times New Roman" w:cs="Times New Roman"/>
          <w:sz w:val="23"/>
        </w:rPr>
        <w:t xml:space="preserve">: </w:t>
      </w:r>
      <w:r w:rsidR="00FD6FDC">
        <w:rPr>
          <w:rFonts w:ascii="Times New Roman" w:eastAsia="Times New Roman" w:hAnsi="Times New Roman" w:cs="Times New Roman"/>
          <w:sz w:val="23"/>
        </w:rPr>
        <w:t>02</w:t>
      </w:r>
      <w:r w:rsidR="009D3A79" w:rsidRPr="006816B1">
        <w:rPr>
          <w:rFonts w:ascii="Times New Roman" w:eastAsia="Times New Roman" w:hAnsi="Times New Roman" w:cs="Times New Roman"/>
          <w:sz w:val="23"/>
        </w:rPr>
        <w:t xml:space="preserve"> </w:t>
      </w:r>
      <w:r w:rsidR="00FD6FDC">
        <w:rPr>
          <w:rFonts w:ascii="Times New Roman" w:eastAsia="Times New Roman" w:hAnsi="Times New Roman" w:cs="Times New Roman"/>
          <w:sz w:val="23"/>
        </w:rPr>
        <w:t>April</w:t>
      </w:r>
      <w:r w:rsidR="009D3A79" w:rsidRPr="006816B1">
        <w:rPr>
          <w:rFonts w:ascii="Times New Roman" w:eastAsia="Times New Roman" w:hAnsi="Times New Roman" w:cs="Times New Roman"/>
          <w:sz w:val="23"/>
        </w:rPr>
        <w:t xml:space="preserve"> 2023</w:t>
      </w:r>
    </w:p>
    <w:p w14:paraId="7F6374BF" w14:textId="743B5FBF" w:rsidR="00E82D06" w:rsidRPr="008E18C4" w:rsidRDefault="00E82D06" w:rsidP="008E18C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</w:t>
      </w:r>
      <w:r w:rsidR="008E18C4" w:rsidRPr="008E18C4">
        <w:rPr>
          <w:rFonts w:ascii="Times New Roman" w:hAnsi="Times New Roman" w:cs="Times New Roman"/>
          <w:b/>
          <w:bCs/>
          <w:sz w:val="24"/>
          <w:szCs w:val="24"/>
        </w:rPr>
        <w:t>njelasan</w:t>
      </w:r>
      <w:proofErr w:type="spellEnd"/>
      <w:r w:rsidR="008E18C4" w:rsidRPr="008E18C4">
        <w:rPr>
          <w:rFonts w:ascii="Times New Roman" w:hAnsi="Times New Roman" w:cs="Times New Roman"/>
          <w:b/>
          <w:bCs/>
          <w:sz w:val="24"/>
          <w:szCs w:val="24"/>
        </w:rPr>
        <w:t xml:space="preserve"> script </w:t>
      </w:r>
      <w:proofErr w:type="spellStart"/>
      <w:r w:rsidR="008E18C4" w:rsidRPr="008E18C4">
        <w:rPr>
          <w:rFonts w:ascii="Times New Roman" w:hAnsi="Times New Roman" w:cs="Times New Roman"/>
          <w:b/>
          <w:bCs/>
          <w:sz w:val="24"/>
          <w:szCs w:val="24"/>
        </w:rPr>
        <w:t>uts</w:t>
      </w:r>
      <w:proofErr w:type="spellEnd"/>
      <w:r w:rsidR="008E18C4" w:rsidRPr="008E18C4">
        <w:rPr>
          <w:rFonts w:ascii="Times New Roman" w:hAnsi="Times New Roman" w:cs="Times New Roman"/>
          <w:b/>
          <w:bCs/>
          <w:sz w:val="24"/>
          <w:szCs w:val="24"/>
        </w:rPr>
        <w:t xml:space="preserve"> Python NO 9</w:t>
      </w:r>
    </w:p>
    <w:p w14:paraId="7E8B3755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cv2</w:t>
      </w:r>
    </w:p>
    <w:p w14:paraId="3DD6C5F2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AE01C22" w14:textId="63902FA5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pyplot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2A431AC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cv2.imread('C:/PCD/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/gambar.JPG', 0)</w:t>
      </w:r>
    </w:p>
    <w:p w14:paraId="50126DD9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, bins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np.histogram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(), 256, [0, 256])</w:t>
      </w:r>
    </w:p>
    <w:p w14:paraId="6E0CF9EB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hist.cumsum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2DC8F48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hist.max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cdf.max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27167A4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, color='b')</w:t>
      </w:r>
    </w:p>
    <w:p w14:paraId="33A1D80C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plt.hist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(), 256, [0, 256], color='r')</w:t>
      </w:r>
    </w:p>
    <w:p w14:paraId="62EA0A31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plt.xlim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[0, 256])</w:t>
      </w:r>
    </w:p>
    <w:p w14:paraId="4795DEBB" w14:textId="77777777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', 'histogram'),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='upper left')</w:t>
      </w:r>
    </w:p>
    <w:p w14:paraId="1CB6711C" w14:textId="5B8E791C" w:rsidR="00BC7B3C" w:rsidRPr="008E18C4" w:rsidRDefault="00BC7B3C" w:rsidP="00BC7B3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9877309" w14:textId="2F32F6FC" w:rsidR="00BC7B3C" w:rsidRPr="008E18C4" w:rsidRDefault="00BC7B3C" w:rsidP="008E18C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F9DCC7" w14:textId="1ACE5B0B" w:rsidR="00E82D06" w:rsidRPr="008E18C4" w:rsidRDefault="00E82D06" w:rsidP="00E82D0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E18C4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BC252B0" wp14:editId="52983F40">
                <wp:simplePos x="0" y="0"/>
                <wp:positionH relativeFrom="column">
                  <wp:posOffset>440267</wp:posOffset>
                </wp:positionH>
                <wp:positionV relativeFrom="paragraph">
                  <wp:posOffset>65617</wp:posOffset>
                </wp:positionV>
                <wp:extent cx="5791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A3AE60" id="Straight Connector 5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5.15pt" to="490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A656538" w14:textId="4EE8FD1E" w:rsidR="00E82D06" w:rsidRPr="008E18C4" w:rsidRDefault="00E82D06" w:rsidP="00E82D0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F143F5" w14:textId="338C7656" w:rsidR="00E82D06" w:rsidRPr="008E18C4" w:rsidRDefault="00E82D06" w:rsidP="00360B6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E18C4">
        <w:rPr>
          <w:rFonts w:ascii="Times New Roman" w:hAnsi="Times New Roman" w:cs="Times New Roman"/>
          <w:b/>
          <w:bCs/>
          <w:sz w:val="24"/>
          <w:szCs w:val="24"/>
        </w:rPr>
        <w:t xml:space="preserve"> sc</w:t>
      </w:r>
      <w:r w:rsidR="00BC7B3C" w:rsidRPr="008E18C4">
        <w:rPr>
          <w:rFonts w:ascii="Times New Roman" w:hAnsi="Times New Roman" w:cs="Times New Roman"/>
          <w:b/>
          <w:bCs/>
          <w:sz w:val="24"/>
          <w:szCs w:val="24"/>
        </w:rPr>
        <w:t xml:space="preserve">ript </w:t>
      </w:r>
      <w:proofErr w:type="spellStart"/>
      <w:r w:rsidR="00BC7B3C" w:rsidRPr="008E18C4">
        <w:rPr>
          <w:rFonts w:ascii="Times New Roman" w:hAnsi="Times New Roman" w:cs="Times New Roman"/>
          <w:b/>
          <w:bCs/>
          <w:sz w:val="24"/>
          <w:szCs w:val="24"/>
        </w:rPr>
        <w:t>uts</w:t>
      </w:r>
      <w:proofErr w:type="spellEnd"/>
      <w:r w:rsidR="00BC7B3C" w:rsidRPr="008E18C4">
        <w:rPr>
          <w:rFonts w:ascii="Times New Roman" w:hAnsi="Times New Roman" w:cs="Times New Roman"/>
          <w:b/>
          <w:bCs/>
          <w:sz w:val="24"/>
          <w:szCs w:val="24"/>
        </w:rPr>
        <w:t xml:space="preserve"> Python NO 10</w:t>
      </w:r>
    </w:p>
    <w:p w14:paraId="0C602550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cv2</w:t>
      </w:r>
    </w:p>
    <w:p w14:paraId="5F8434A5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E18C4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</w:p>
    <w:p w14:paraId="6DE47BD3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716F3E58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B79700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pyplot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4528BD88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cv2.imread('C:/PCD/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/subpixel4.png' , 0)</w:t>
      </w:r>
    </w:p>
    <w:p w14:paraId="46FBDEC7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bins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np.histogram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(), 256, [0,256])</w:t>
      </w:r>
    </w:p>
    <w:p w14:paraId="479E4000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hist.cumsum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D0A1353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hist.max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hist.max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6940A08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, color = 'b')</w:t>
      </w:r>
    </w:p>
    <w:p w14:paraId="18519533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plt.hist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(), 256, [0,256], color = 'r')</w:t>
      </w:r>
    </w:p>
    <w:p w14:paraId="0CD5732A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plt.xlim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[0,256])</w:t>
      </w:r>
    </w:p>
    <w:p w14:paraId="73AFB71F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','histogram'),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'upper left')</w:t>
      </w:r>
    </w:p>
    <w:p w14:paraId="31ECC09B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B7B6D80" w14:textId="77777777" w:rsidR="00360B66" w:rsidRPr="008E18C4" w:rsidRDefault="00360B6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644DA3" w14:textId="69421080" w:rsidR="00360B66" w:rsidRDefault="00360B66" w:rsidP="008E18C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7FF244" w14:textId="77777777" w:rsidR="008E18C4" w:rsidRPr="008E18C4" w:rsidRDefault="008E18C4" w:rsidP="008E18C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14:paraId="03E61911" w14:textId="6C6C0E0F" w:rsidR="00E82D06" w:rsidRPr="008E18C4" w:rsidRDefault="00E82D06" w:rsidP="00360B6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E18C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41CB24" wp14:editId="39D1A439">
                <wp:simplePos x="0" y="0"/>
                <wp:positionH relativeFrom="column">
                  <wp:posOffset>434340</wp:posOffset>
                </wp:positionH>
                <wp:positionV relativeFrom="paragraph">
                  <wp:posOffset>77470</wp:posOffset>
                </wp:positionV>
                <wp:extent cx="57607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934AB9" id="Straight Connector 3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6.1pt" to="487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dVmQEAAIgDAAAOAAAAZHJzL2Uyb0RvYy54bWysU9uO0zAQfUfiHyy/06SV2E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D0CC29D" w14:textId="1D4AD857" w:rsidR="006816B1" w:rsidRPr="008E18C4" w:rsidRDefault="006816B1" w:rsidP="008E18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AB17CF" w14:textId="15384366" w:rsidR="00E82D06" w:rsidRPr="008E18C4" w:rsidRDefault="008E18C4" w:rsidP="008E18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8C4"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2 program di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atas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E18C4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>…</w:t>
      </w:r>
      <w:proofErr w:type="gram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membedakan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hanyalah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beda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gambarnya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2 program di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atas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8E18C4">
        <w:rPr>
          <w:rFonts w:ascii="Times New Roman" w:hAnsi="Times New Roman" w:cs="Times New Roman"/>
          <w:b/>
          <w:sz w:val="24"/>
          <w:szCs w:val="24"/>
        </w:rPr>
        <w:t>:</w:t>
      </w:r>
      <w:r w:rsidR="00C36512" w:rsidRPr="008E18C4">
        <w:rPr>
          <w:rFonts w:ascii="Times New Roman" w:hAnsi="Times New Roman" w:cs="Times New Roman"/>
          <w:b/>
          <w:sz w:val="24"/>
          <w:szCs w:val="24"/>
        </w:rPr>
        <w:t>’</w:t>
      </w:r>
    </w:p>
    <w:p w14:paraId="174A7DE8" w14:textId="1FCCEC99" w:rsidR="00C36512" w:rsidRPr="008E18C4" w:rsidRDefault="00C36512" w:rsidP="008E18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9D6FB8" w14:textId="65C4AF6D" w:rsidR="00C36512" w:rsidRPr="008E18C4" w:rsidRDefault="00C36512" w:rsidP="008E18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8C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8AC762" wp14:editId="033C739A">
                <wp:simplePos x="0" y="0"/>
                <wp:positionH relativeFrom="column">
                  <wp:posOffset>431800</wp:posOffset>
                </wp:positionH>
                <wp:positionV relativeFrom="paragraph">
                  <wp:posOffset>57997</wp:posOffset>
                </wp:positionV>
                <wp:extent cx="5638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CC808E" id="Straight Connector 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4.55pt" to="47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3l51g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D329F50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301AB9" w14:textId="703673CF" w:rsidR="00E82D06" w:rsidRPr="008E18C4" w:rsidRDefault="001B14DE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cv2: </w:t>
      </w:r>
      <w:r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Mengimpor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Library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</w:p>
    <w:p w14:paraId="5B7DDB16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4AB775" w14:textId="064C3BCB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np: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Meng</w:t>
      </w:r>
      <w:r w:rsidR="001B14DE" w:rsidRPr="008E18C4">
        <w:rPr>
          <w:rFonts w:ascii="Times New Roman" w:hAnsi="Times New Roman" w:cs="Times New Roman"/>
          <w:bCs/>
          <w:sz w:val="24"/>
          <w:szCs w:val="24"/>
        </w:rPr>
        <w:t>impor</w:t>
      </w:r>
      <w:proofErr w:type="spellEnd"/>
      <w:r w:rsidR="001B14DE" w:rsidRPr="008E18C4">
        <w:rPr>
          <w:rFonts w:ascii="Times New Roman" w:hAnsi="Times New Roman" w:cs="Times New Roman"/>
          <w:bCs/>
          <w:sz w:val="24"/>
          <w:szCs w:val="24"/>
        </w:rPr>
        <w:t xml:space="preserve"> Library</w:t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 w:rsidR="001B14DE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14DE" w:rsidRPr="008E18C4">
        <w:rPr>
          <w:rFonts w:ascii="Times New Roman" w:hAnsi="Times New Roman" w:cs="Times New Roman"/>
          <w:bCs/>
          <w:sz w:val="24"/>
          <w:szCs w:val="24"/>
        </w:rPr>
        <w:t>diberi</w:t>
      </w:r>
      <w:proofErr w:type="spellEnd"/>
      <w:r w:rsidR="001B14DE" w:rsidRPr="008E18C4">
        <w:rPr>
          <w:rFonts w:ascii="Times New Roman" w:hAnsi="Times New Roman" w:cs="Times New Roman"/>
          <w:bCs/>
          <w:sz w:val="24"/>
          <w:szCs w:val="24"/>
        </w:rPr>
        <w:t xml:space="preserve"> alias np </w:t>
      </w:r>
      <w:proofErr w:type="spellStart"/>
      <w:r w:rsidR="001B14DE"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6CBC85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89434A" w14:textId="25489ADB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pyplot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Mengimpor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Pyplot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  <w:r w:rsidR="001B14DE" w:rsidRPr="008E18C4">
        <w:rPr>
          <w:rFonts w:ascii="Times New Roman" w:hAnsi="Times New Roman" w:cs="Times New Roman"/>
          <w:bCs/>
          <w:sz w:val="24"/>
          <w:szCs w:val="24"/>
        </w:rPr>
        <w:t xml:space="preserve"> alias </w:t>
      </w:r>
      <w:proofErr w:type="spellStart"/>
      <w:r w:rsidR="001B14DE" w:rsidRPr="008E18C4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grafik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E722DB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311582" w14:textId="15606B93" w:rsidR="00E82D06" w:rsidRPr="008E18C4" w:rsidRDefault="001B14DE" w:rsidP="008E18C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cv2.imread('C:/PCD/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/gambar.JPG', 0); </w:t>
      </w:r>
      <w:r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di folder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C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file</w:t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 'gambar</w:t>
      </w:r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.JPG'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format grayscale (mode 0)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menyimpannya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2D06" w:rsidRPr="008E18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="00E82D06"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12EFEB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8B0673" w14:textId="7CB3C79E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, bins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np.histogram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(), 256, [0, 256]): 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histogram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grayscale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histogramnya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histogramnya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bins.</w:t>
      </w:r>
    </w:p>
    <w:p w14:paraId="36836230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5AA161" w14:textId="0D2E6C71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hist.cumsum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(): 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kumulatif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histogram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menyimpannya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EDED30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B13A4E" w14:textId="54E775CA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hist.m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cdf.max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(): 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Normalisasi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maksimum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histogram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menyimpannya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ke</w:t>
      </w:r>
      <w:r w:rsidRPr="008E18C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16A372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890F7A" w14:textId="71C37A49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, color='b'):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plot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garis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biru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cdf_normalized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23849A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A2D427" w14:textId="6BEBD1E3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plt.hist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img.flatten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(), 256, [0, 256], color='r'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): </w:t>
      </w:r>
      <w:r w:rsidR="005C0C93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histogram </w:t>
      </w:r>
      <w:proofErr w:type="spellStart"/>
      <w:r w:rsidR="005C0C93"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C0C93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18C4">
        <w:rPr>
          <w:rFonts w:ascii="Times New Roman" w:hAnsi="Times New Roman" w:cs="Times New Roman"/>
          <w:bCs/>
          <w:sz w:val="24"/>
          <w:szCs w:val="24"/>
        </w:rPr>
        <w:t xml:space="preserve">grayscale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histogram yang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bins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merah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‘r’</w:t>
      </w:r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B1853B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50F097" w14:textId="1CFF5F3B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plt.xlim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[0, 256]): </w:t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plot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256.</w:t>
      </w:r>
    </w:p>
    <w:p w14:paraId="072AA7A0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6D65A4" w14:textId="3146EFF0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(('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', 'histogram'),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='upper left'): </w:t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legenda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plot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label "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cdf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"histogram" yang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ditempatkan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E1071E" w14:textId="77777777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5A4590" w14:textId="2AF597C9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18C4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18C4">
        <w:rPr>
          <w:rFonts w:ascii="Times New Roman" w:hAnsi="Times New Roman" w:cs="Times New Roman"/>
          <w:bCs/>
          <w:sz w:val="24"/>
          <w:szCs w:val="24"/>
        </w:rPr>
        <w:t>):</w:t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plot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grafik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AF5A0D" w14:textId="301E79FE" w:rsidR="00E82D06" w:rsidRPr="008E18C4" w:rsidRDefault="00E82D06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FE4962" w14:textId="4440763B" w:rsidR="00BC7B3C" w:rsidRPr="008E18C4" w:rsidRDefault="00BC7B3C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047CB0" w14:textId="5F30622C" w:rsidR="008E18C4" w:rsidRPr="008E18C4" w:rsidRDefault="008E18C4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332419" w14:textId="6AFCC56C" w:rsidR="008E18C4" w:rsidRPr="008E18C4" w:rsidRDefault="008E18C4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EFC292" w14:textId="77803901" w:rsidR="006816B1" w:rsidRPr="008E18C4" w:rsidRDefault="006816B1" w:rsidP="008E18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A1DB4E" w14:textId="299F351D" w:rsidR="00C36512" w:rsidRPr="008E18C4" w:rsidRDefault="00C36512" w:rsidP="008E18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BAE86" w14:textId="0D17C0D2" w:rsidR="00E82D06" w:rsidRDefault="00C36512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Dari Program Script NO 1 /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Soal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UTS </w:t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NO 9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8E18C4" w:rsidRPr="008E18C4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8E18C4" w:rsidRPr="008E18C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34CE9AA" w14:textId="77777777" w:rsidR="008E18C4" w:rsidRPr="008E18C4" w:rsidRDefault="008E18C4" w:rsidP="008E18C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AD315" w14:textId="49584BEC" w:rsidR="00C36512" w:rsidRDefault="00BC7B3C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B0F432" wp14:editId="62A7DDD0">
            <wp:extent cx="5727700" cy="48698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7C57" w14:textId="5F600D1D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2E406E0" w14:textId="00E88417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320091F" w14:textId="2F0AE5E4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0221765" w14:textId="46E8670A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CC5D34E" w14:textId="2C484E06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CE60B3A" w14:textId="5049A21C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3DCF7B2" w14:textId="3F17343E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83BFA6C" w14:textId="30030183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14488041" w14:textId="456C429F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544B875" w14:textId="77777777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9836B37" w14:textId="380E6B4A" w:rsidR="00C36512" w:rsidRDefault="00C36512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1C36D99D" w14:textId="7F472CCE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88ED3B1" w14:textId="4A5C2D0E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471005E7" w14:textId="62653FFD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154C8EA" w14:textId="77777777" w:rsidR="008E18C4" w:rsidRDefault="008E18C4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444D495B" w14:textId="3CA9BA2D" w:rsidR="00C36512" w:rsidRPr="008E18C4" w:rsidRDefault="00C36512" w:rsidP="00C3651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Dari Program Script NO 2 /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Soal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UTS NO 10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8E18C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E18C4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="008E18C4" w:rsidRPr="008E18C4">
        <w:rPr>
          <w:rFonts w:ascii="Times New Roman" w:hAnsi="Times New Roman" w:cs="Times New Roman"/>
          <w:bCs/>
          <w:sz w:val="24"/>
          <w:szCs w:val="24"/>
        </w:rPr>
        <w:t>subpixel4</w:t>
      </w:r>
      <w:r w:rsidRPr="008E18C4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853721B" w14:textId="3BE04B4C" w:rsidR="00C36512" w:rsidRDefault="00C36512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F79404D" w14:textId="3A6596CB" w:rsidR="00C36512" w:rsidRPr="00C36512" w:rsidRDefault="00360B66" w:rsidP="00314DA6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56B678" wp14:editId="5BA81C95">
            <wp:extent cx="5727700" cy="48463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512" w:rsidRPr="00C36512">
      <w:pgSz w:w="11900" w:h="16838"/>
      <w:pgMar w:top="1439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975482F"/>
    <w:multiLevelType w:val="hybridMultilevel"/>
    <w:tmpl w:val="461AD7AC"/>
    <w:lvl w:ilvl="0" w:tplc="8018A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D57E0"/>
    <w:multiLevelType w:val="hybridMultilevel"/>
    <w:tmpl w:val="2A821D9C"/>
    <w:lvl w:ilvl="0" w:tplc="17B8399A">
      <w:start w:val="1"/>
      <w:numFmt w:val="decimal"/>
      <w:lvlText w:val="%1."/>
      <w:lvlJc w:val="left"/>
      <w:pPr>
        <w:ind w:left="1800" w:hanging="360"/>
      </w:pPr>
      <w:rPr>
        <w:rFonts w:ascii="Calibri" w:hAnsi="Calibri" w:cs="Arial" w:hint="default"/>
        <w:b w:val="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754623"/>
    <w:multiLevelType w:val="hybridMultilevel"/>
    <w:tmpl w:val="7DE65872"/>
    <w:lvl w:ilvl="0" w:tplc="040EE304">
      <w:start w:val="10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8698D"/>
    <w:multiLevelType w:val="hybridMultilevel"/>
    <w:tmpl w:val="C79AFF6E"/>
    <w:lvl w:ilvl="0" w:tplc="B54A6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8F2FA0"/>
    <w:multiLevelType w:val="hybridMultilevel"/>
    <w:tmpl w:val="9CF0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45ACB"/>
    <w:multiLevelType w:val="hybridMultilevel"/>
    <w:tmpl w:val="DC0E847E"/>
    <w:lvl w:ilvl="0" w:tplc="6F92C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105F98"/>
    <w:multiLevelType w:val="hybridMultilevel"/>
    <w:tmpl w:val="6360EC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237FB0"/>
    <w:multiLevelType w:val="hybridMultilevel"/>
    <w:tmpl w:val="B272694E"/>
    <w:lvl w:ilvl="0" w:tplc="60BA41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A9"/>
    <w:rsid w:val="00001F78"/>
    <w:rsid w:val="00067CD1"/>
    <w:rsid w:val="00070FCB"/>
    <w:rsid w:val="0007789C"/>
    <w:rsid w:val="0008625B"/>
    <w:rsid w:val="000A6DB5"/>
    <w:rsid w:val="000A779A"/>
    <w:rsid w:val="000C077B"/>
    <w:rsid w:val="000D5D49"/>
    <w:rsid w:val="000F50DE"/>
    <w:rsid w:val="00103EAA"/>
    <w:rsid w:val="0011641A"/>
    <w:rsid w:val="00143050"/>
    <w:rsid w:val="001B14DE"/>
    <w:rsid w:val="001C783F"/>
    <w:rsid w:val="0021431E"/>
    <w:rsid w:val="00221349"/>
    <w:rsid w:val="0022241F"/>
    <w:rsid w:val="00260300"/>
    <w:rsid w:val="00265B1D"/>
    <w:rsid w:val="002977AE"/>
    <w:rsid w:val="002A3CA0"/>
    <w:rsid w:val="002B066A"/>
    <w:rsid w:val="00302975"/>
    <w:rsid w:val="00314DA6"/>
    <w:rsid w:val="00315A8C"/>
    <w:rsid w:val="0032284A"/>
    <w:rsid w:val="00353509"/>
    <w:rsid w:val="00360B66"/>
    <w:rsid w:val="003C64AF"/>
    <w:rsid w:val="003D1932"/>
    <w:rsid w:val="003D2A04"/>
    <w:rsid w:val="00411F6C"/>
    <w:rsid w:val="00422EED"/>
    <w:rsid w:val="00475431"/>
    <w:rsid w:val="00483E2B"/>
    <w:rsid w:val="004A31DB"/>
    <w:rsid w:val="004B5E92"/>
    <w:rsid w:val="004D0296"/>
    <w:rsid w:val="00504F26"/>
    <w:rsid w:val="005079F8"/>
    <w:rsid w:val="005107CD"/>
    <w:rsid w:val="005460B4"/>
    <w:rsid w:val="00584927"/>
    <w:rsid w:val="005C0C93"/>
    <w:rsid w:val="005D6ADC"/>
    <w:rsid w:val="00627C7A"/>
    <w:rsid w:val="006816B1"/>
    <w:rsid w:val="006F3862"/>
    <w:rsid w:val="0070247D"/>
    <w:rsid w:val="00737F0B"/>
    <w:rsid w:val="00754305"/>
    <w:rsid w:val="007611D3"/>
    <w:rsid w:val="00781A25"/>
    <w:rsid w:val="007970AE"/>
    <w:rsid w:val="007A7C18"/>
    <w:rsid w:val="007E2833"/>
    <w:rsid w:val="008133A9"/>
    <w:rsid w:val="0085487B"/>
    <w:rsid w:val="00867BC8"/>
    <w:rsid w:val="00870077"/>
    <w:rsid w:val="00881747"/>
    <w:rsid w:val="00891E80"/>
    <w:rsid w:val="008A28F8"/>
    <w:rsid w:val="008A7E76"/>
    <w:rsid w:val="008C05CF"/>
    <w:rsid w:val="008E18C4"/>
    <w:rsid w:val="0092581B"/>
    <w:rsid w:val="00945A6D"/>
    <w:rsid w:val="00947752"/>
    <w:rsid w:val="009C4D95"/>
    <w:rsid w:val="009D3A79"/>
    <w:rsid w:val="00A26F80"/>
    <w:rsid w:val="00A420B1"/>
    <w:rsid w:val="00A47784"/>
    <w:rsid w:val="00A52F77"/>
    <w:rsid w:val="00A553F3"/>
    <w:rsid w:val="00AA3226"/>
    <w:rsid w:val="00B15775"/>
    <w:rsid w:val="00B372BC"/>
    <w:rsid w:val="00B5445E"/>
    <w:rsid w:val="00B6284C"/>
    <w:rsid w:val="00B65590"/>
    <w:rsid w:val="00B91D63"/>
    <w:rsid w:val="00BA0451"/>
    <w:rsid w:val="00BC7B3C"/>
    <w:rsid w:val="00BD7850"/>
    <w:rsid w:val="00C36512"/>
    <w:rsid w:val="00C469D0"/>
    <w:rsid w:val="00C83DDA"/>
    <w:rsid w:val="00C945DB"/>
    <w:rsid w:val="00CB616B"/>
    <w:rsid w:val="00CE05FC"/>
    <w:rsid w:val="00D03B8D"/>
    <w:rsid w:val="00D156C6"/>
    <w:rsid w:val="00D341FF"/>
    <w:rsid w:val="00D55F8F"/>
    <w:rsid w:val="00D86D3E"/>
    <w:rsid w:val="00DB27A2"/>
    <w:rsid w:val="00DB3D9A"/>
    <w:rsid w:val="00DE7D7B"/>
    <w:rsid w:val="00E35275"/>
    <w:rsid w:val="00E77E59"/>
    <w:rsid w:val="00E82D06"/>
    <w:rsid w:val="00E85A5C"/>
    <w:rsid w:val="00EC0403"/>
    <w:rsid w:val="00EE11E2"/>
    <w:rsid w:val="00EE1FE9"/>
    <w:rsid w:val="00EE45B9"/>
    <w:rsid w:val="00F00B08"/>
    <w:rsid w:val="00F40F15"/>
    <w:rsid w:val="00F41BCA"/>
    <w:rsid w:val="00F55833"/>
    <w:rsid w:val="00F85059"/>
    <w:rsid w:val="00FB7303"/>
    <w:rsid w:val="00FC2A97"/>
    <w:rsid w:val="00FC6327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6649"/>
  <w15:chartTrackingRefBased/>
  <w15:docId w15:val="{D7EFB708-F06B-44ED-8861-E60357C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3A9"/>
    <w:pPr>
      <w:spacing w:after="0" w:line="240" w:lineRule="auto"/>
    </w:pPr>
    <w:rPr>
      <w:rFonts w:ascii="Calibri" w:eastAsia="Calibri" w:hAnsi="Calibri" w:cs="Arial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Sumarsono</dc:creator>
  <cp:keywords/>
  <dc:description/>
  <cp:lastModifiedBy>DarCode</cp:lastModifiedBy>
  <cp:revision>6</cp:revision>
  <cp:lastPrinted>2022-09-13T08:38:00Z</cp:lastPrinted>
  <dcterms:created xsi:type="dcterms:W3CDTF">2023-04-03T05:05:00Z</dcterms:created>
  <dcterms:modified xsi:type="dcterms:W3CDTF">2023-04-03T05:20:00Z</dcterms:modified>
</cp:coreProperties>
</file>